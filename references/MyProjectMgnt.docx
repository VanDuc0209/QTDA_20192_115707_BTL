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A2E6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A2E6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A2E6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A2E6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A2E6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A2E6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A2E6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A2E6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A2E6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A2E6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A2E6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A2E6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A2E6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A2E6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A2E6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A2E6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A2E6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A2E6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A2E6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A2E6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A2E6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A2E6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A2E6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A2E6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A2E6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A2E6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A2E6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A2E6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A2E6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A2E6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C97E8C2" w:rsidR="009F0F85" w:rsidRPr="004A60F2" w:rsidRDefault="009F0F85" w:rsidP="008A60DC">
      <w:pPr>
        <w:pStyle w:val="ListParagraph"/>
        <w:numPr>
          <w:ilvl w:val="0"/>
          <w:numId w:val="34"/>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55F08" w14:textId="77777777" w:rsidR="001A2E68" w:rsidRDefault="001A2E68">
      <w:r>
        <w:separator/>
      </w:r>
    </w:p>
    <w:p w14:paraId="646B797D" w14:textId="77777777" w:rsidR="001A2E68" w:rsidRDefault="001A2E68"/>
  </w:endnote>
  <w:endnote w:type="continuationSeparator" w:id="0">
    <w:p w14:paraId="22389350" w14:textId="77777777" w:rsidR="001A2E68" w:rsidRDefault="001A2E68">
      <w:r>
        <w:continuationSeparator/>
      </w:r>
    </w:p>
    <w:p w14:paraId="6F78361B" w14:textId="77777777" w:rsidR="001A2E68" w:rsidRDefault="001A2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E7054" w14:textId="77777777" w:rsidR="001A2E68" w:rsidRDefault="001A2E68">
      <w:r>
        <w:separator/>
      </w:r>
    </w:p>
    <w:p w14:paraId="46A7EE14" w14:textId="77777777" w:rsidR="001A2E68" w:rsidRDefault="001A2E68"/>
  </w:footnote>
  <w:footnote w:type="continuationSeparator" w:id="0">
    <w:p w14:paraId="500E96B0" w14:textId="77777777" w:rsidR="001A2E68" w:rsidRDefault="001A2E68">
      <w:r>
        <w:continuationSeparator/>
      </w:r>
    </w:p>
    <w:p w14:paraId="5AB7BD52" w14:textId="77777777" w:rsidR="001A2E68" w:rsidRDefault="001A2E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49f71b71677baad8/Techlink/Templates/Techlink_Do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Techlink_Doc_Template.dotx</Template>
  <TotalTime>217</TotalTime>
  <Pages>10</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Duc Tien</cp:lastModifiedBy>
  <cp:revision>247</cp:revision>
  <cp:lastPrinted>2008-03-13T11:02:00Z</cp:lastPrinted>
  <dcterms:created xsi:type="dcterms:W3CDTF">2018-10-22T04:18:00Z</dcterms:created>
  <dcterms:modified xsi:type="dcterms:W3CDTF">2020-05-29T03:18:00Z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